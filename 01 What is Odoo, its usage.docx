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5D63E" w14:textId="77777777" w:rsidR="00004A65" w:rsidRPr="00004A65" w:rsidRDefault="00004A65" w:rsidP="00004A65">
      <w:pPr>
        <w:jc w:val="both"/>
        <w:rPr>
          <w:lang w:val="en-IN"/>
        </w:rPr>
      </w:pPr>
      <w:r w:rsidRPr="00004A65">
        <w:rPr>
          <w:b/>
          <w:bCs/>
          <w:lang w:val="en-IN"/>
        </w:rPr>
        <w:t>Odoo: An Overview</w:t>
      </w:r>
    </w:p>
    <w:p w14:paraId="3728C358" w14:textId="77777777" w:rsidR="00004A65" w:rsidRDefault="00000000" w:rsidP="00004A65">
      <w:pPr>
        <w:jc w:val="both"/>
        <w:rPr>
          <w:lang w:val="en-IN"/>
        </w:rPr>
      </w:pPr>
      <w:r>
        <w:rPr>
          <w:lang w:val="en-IN"/>
        </w:rPr>
        <w:pict w14:anchorId="2830FA2E">
          <v:rect id="_x0000_i1037" style="width:0;height:1.5pt" o:hralign="center" o:bullet="t" o:hrstd="t" o:hr="t" fillcolor="#a0a0a0" stroked="f"/>
        </w:pict>
      </w:r>
    </w:p>
    <w:p w14:paraId="57999C5D" w14:textId="77777777" w:rsidR="00745C05" w:rsidRPr="00004A65" w:rsidRDefault="00745C05" w:rsidP="00004A65">
      <w:pPr>
        <w:jc w:val="both"/>
        <w:rPr>
          <w:lang w:val="en-IN"/>
        </w:rPr>
      </w:pPr>
    </w:p>
    <w:p w14:paraId="31DAD100" w14:textId="77777777" w:rsidR="00004A65" w:rsidRPr="00004A65" w:rsidRDefault="00004A65" w:rsidP="00004A65">
      <w:pPr>
        <w:jc w:val="both"/>
        <w:rPr>
          <w:b/>
          <w:bCs/>
          <w:lang w:val="en-IN"/>
        </w:rPr>
      </w:pPr>
      <w:r w:rsidRPr="00004A65">
        <w:rPr>
          <w:rFonts w:ascii="Segoe UI Emoji" w:hAnsi="Segoe UI Emoji" w:cs="Segoe UI Emoji"/>
          <w:b/>
          <w:bCs/>
          <w:lang w:val="en-IN"/>
        </w:rPr>
        <w:t>🏢</w:t>
      </w:r>
      <w:r w:rsidRPr="00004A65">
        <w:rPr>
          <w:b/>
          <w:bCs/>
          <w:lang w:val="en-IN"/>
        </w:rPr>
        <w:t xml:space="preserve"> What is Odoo?</w:t>
      </w:r>
    </w:p>
    <w:p w14:paraId="3290B229" w14:textId="77777777" w:rsidR="00004A65" w:rsidRDefault="00004A65" w:rsidP="00004A65">
      <w:pPr>
        <w:jc w:val="both"/>
        <w:rPr>
          <w:lang w:val="en-IN"/>
        </w:rPr>
      </w:pPr>
      <w:r w:rsidRPr="00004A65">
        <w:rPr>
          <w:rFonts w:ascii="Segoe UI Emoji" w:hAnsi="Segoe UI Emoji" w:cs="Segoe UI Emoji"/>
          <w:lang w:val="en-IN"/>
        </w:rPr>
        <w:t>📌</w:t>
      </w:r>
      <w:r w:rsidRPr="00004A65">
        <w:rPr>
          <w:lang w:val="en-IN"/>
        </w:rPr>
        <w:t xml:space="preserve"> Odoo is an </w:t>
      </w:r>
      <w:r w:rsidRPr="00004A65">
        <w:rPr>
          <w:b/>
          <w:bCs/>
          <w:lang w:val="en-IN"/>
        </w:rPr>
        <w:t>open-source Enterprise Resource Planning (ERP) software</w:t>
      </w:r>
      <w:r w:rsidRPr="00004A65">
        <w:rPr>
          <w:lang w:val="en-IN"/>
        </w:rPr>
        <w:t xml:space="preserve"> platform that offers a suite of </w:t>
      </w:r>
      <w:r w:rsidRPr="00004A65">
        <w:rPr>
          <w:b/>
          <w:bCs/>
          <w:lang w:val="en-IN"/>
        </w:rPr>
        <w:t>business management applications</w:t>
      </w:r>
      <w:r w:rsidRPr="00004A65">
        <w:rPr>
          <w:lang w:val="en-IN"/>
        </w:rPr>
        <w:t xml:space="preserve">. It is designed to help companies </w:t>
      </w:r>
      <w:r w:rsidRPr="00004A65">
        <w:rPr>
          <w:b/>
          <w:bCs/>
          <w:lang w:val="en-IN"/>
        </w:rPr>
        <w:t>manage various business operations</w:t>
      </w:r>
      <w:r w:rsidRPr="00004A65">
        <w:rPr>
          <w:lang w:val="en-IN"/>
        </w:rPr>
        <w:t xml:space="preserve"> such as </w:t>
      </w:r>
      <w:r w:rsidRPr="00004A65">
        <w:rPr>
          <w:b/>
          <w:bCs/>
          <w:lang w:val="en-IN"/>
        </w:rPr>
        <w:t>sales, finance, human resources, inventory</w:t>
      </w:r>
      <w:r w:rsidRPr="00004A65">
        <w:rPr>
          <w:lang w:val="en-IN"/>
        </w:rPr>
        <w:t xml:space="preserve">, and more. Odoo is </w:t>
      </w:r>
      <w:r w:rsidRPr="00004A65">
        <w:rPr>
          <w:b/>
          <w:bCs/>
          <w:lang w:val="en-IN"/>
        </w:rPr>
        <w:t>modular</w:t>
      </w:r>
      <w:r w:rsidRPr="00004A65">
        <w:rPr>
          <w:lang w:val="en-IN"/>
        </w:rPr>
        <w:t xml:space="preserve">, meaning businesses can choose and implement the </w:t>
      </w:r>
      <w:r w:rsidRPr="00004A65">
        <w:rPr>
          <w:b/>
          <w:bCs/>
          <w:lang w:val="en-IN"/>
        </w:rPr>
        <w:t>specific applications they need</w:t>
      </w:r>
      <w:r w:rsidRPr="00004A65">
        <w:rPr>
          <w:lang w:val="en-IN"/>
        </w:rPr>
        <w:t xml:space="preserve">, integrating them into a </w:t>
      </w:r>
      <w:r w:rsidRPr="00004A65">
        <w:rPr>
          <w:b/>
          <w:bCs/>
          <w:lang w:val="en-IN"/>
        </w:rPr>
        <w:t>unified system</w:t>
      </w:r>
      <w:r w:rsidRPr="00004A65">
        <w:rPr>
          <w:lang w:val="en-IN"/>
        </w:rPr>
        <w:t>.</w:t>
      </w:r>
    </w:p>
    <w:p w14:paraId="661A4314" w14:textId="77777777" w:rsidR="00745C05" w:rsidRPr="00004A65" w:rsidRDefault="00745C05" w:rsidP="00004A65">
      <w:pPr>
        <w:jc w:val="both"/>
        <w:rPr>
          <w:lang w:val="en-IN"/>
        </w:rPr>
      </w:pPr>
    </w:p>
    <w:p w14:paraId="740F9B78" w14:textId="77777777" w:rsidR="00004A65" w:rsidRDefault="00000000" w:rsidP="00004A65">
      <w:pPr>
        <w:jc w:val="both"/>
        <w:rPr>
          <w:lang w:val="en-IN"/>
        </w:rPr>
      </w:pPr>
      <w:r>
        <w:rPr>
          <w:lang w:val="en-IN"/>
        </w:rPr>
        <w:pict w14:anchorId="79FA6F21">
          <v:rect id="_x0000_i1026" style="width:0;height:1.5pt" o:hralign="center" o:bullet="t" o:hrstd="t" o:hr="t" fillcolor="#a0a0a0" stroked="f"/>
        </w:pict>
      </w:r>
    </w:p>
    <w:p w14:paraId="346AD43D" w14:textId="77777777" w:rsidR="00745C05" w:rsidRPr="00004A65" w:rsidRDefault="00745C05" w:rsidP="00004A65">
      <w:pPr>
        <w:jc w:val="both"/>
        <w:rPr>
          <w:lang w:val="en-IN"/>
        </w:rPr>
      </w:pPr>
    </w:p>
    <w:p w14:paraId="15CC3CDD" w14:textId="77777777" w:rsidR="00004A65" w:rsidRPr="00004A65" w:rsidRDefault="00004A65" w:rsidP="00004A65">
      <w:pPr>
        <w:jc w:val="both"/>
        <w:rPr>
          <w:b/>
          <w:bCs/>
          <w:lang w:val="en-IN"/>
        </w:rPr>
      </w:pPr>
      <w:r w:rsidRPr="00004A65">
        <w:rPr>
          <w:rFonts w:ascii="Segoe UI Emoji" w:hAnsi="Segoe UI Emoji" w:cs="Segoe UI Emoji"/>
          <w:b/>
          <w:bCs/>
          <w:lang w:val="en-IN"/>
        </w:rPr>
        <w:t>🔹</w:t>
      </w:r>
      <w:r w:rsidRPr="00004A65">
        <w:rPr>
          <w:b/>
          <w:bCs/>
          <w:lang w:val="en-IN"/>
        </w:rPr>
        <w:t xml:space="preserve"> Key Features of Odoo</w:t>
      </w:r>
    </w:p>
    <w:p w14:paraId="57479DE9" w14:textId="77777777" w:rsidR="00004A65" w:rsidRPr="00004A65" w:rsidRDefault="00004A65" w:rsidP="00004A65">
      <w:pPr>
        <w:jc w:val="both"/>
        <w:rPr>
          <w:lang w:val="en-IN"/>
        </w:rPr>
      </w:pPr>
      <w:r w:rsidRPr="00004A65">
        <w:rPr>
          <w:rFonts w:ascii="Segoe UI Emoji" w:hAnsi="Segoe UI Emoji" w:cs="Segoe UI Emoji"/>
          <w:lang w:val="en-IN"/>
        </w:rPr>
        <w:t>📌</w:t>
      </w:r>
      <w:r w:rsidRPr="00004A65">
        <w:rPr>
          <w:lang w:val="en-IN"/>
        </w:rPr>
        <w:t xml:space="preserve"> </w:t>
      </w:r>
      <w:r w:rsidRPr="00004A65">
        <w:rPr>
          <w:b/>
          <w:bCs/>
          <w:lang w:val="en-IN"/>
        </w:rPr>
        <w:t>Modularity</w:t>
      </w:r>
    </w:p>
    <w:p w14:paraId="7181D340" w14:textId="77777777" w:rsidR="00004A65" w:rsidRDefault="00004A65" w:rsidP="00004A65">
      <w:pPr>
        <w:numPr>
          <w:ilvl w:val="0"/>
          <w:numId w:val="28"/>
        </w:numPr>
        <w:jc w:val="both"/>
        <w:rPr>
          <w:lang w:val="en-IN"/>
        </w:rPr>
      </w:pPr>
      <w:r w:rsidRPr="00004A65">
        <w:rPr>
          <w:lang w:val="en-IN"/>
        </w:rPr>
        <w:t xml:space="preserve">Odoo has </w:t>
      </w:r>
      <w:r w:rsidRPr="00004A65">
        <w:rPr>
          <w:b/>
          <w:bCs/>
          <w:lang w:val="en-IN"/>
        </w:rPr>
        <w:t>thousands of modules (apps)</w:t>
      </w:r>
      <w:r w:rsidRPr="00004A65">
        <w:rPr>
          <w:lang w:val="en-IN"/>
        </w:rPr>
        <w:t xml:space="preserve"> for different business needs, including </w:t>
      </w:r>
      <w:r w:rsidRPr="00004A65">
        <w:rPr>
          <w:b/>
          <w:bCs/>
          <w:lang w:val="en-IN"/>
        </w:rPr>
        <w:t>CRM, e-commerce, accounting, inventory, project management, and HR</w:t>
      </w:r>
      <w:r w:rsidRPr="00004A65">
        <w:rPr>
          <w:lang w:val="en-IN"/>
        </w:rPr>
        <w:t>.</w:t>
      </w:r>
    </w:p>
    <w:p w14:paraId="01B6CA37" w14:textId="77777777" w:rsidR="00745C05" w:rsidRPr="00004A65" w:rsidRDefault="00745C05" w:rsidP="002E6B40">
      <w:pPr>
        <w:jc w:val="both"/>
        <w:rPr>
          <w:lang w:val="en-IN"/>
        </w:rPr>
      </w:pPr>
    </w:p>
    <w:p w14:paraId="1C9235C3" w14:textId="77777777" w:rsidR="00004A65" w:rsidRPr="00004A65" w:rsidRDefault="00004A65" w:rsidP="00004A65">
      <w:pPr>
        <w:jc w:val="both"/>
        <w:rPr>
          <w:lang w:val="en-IN"/>
        </w:rPr>
      </w:pPr>
      <w:r w:rsidRPr="00004A65">
        <w:rPr>
          <w:rFonts w:ascii="Segoe UI Emoji" w:hAnsi="Segoe UI Emoji" w:cs="Segoe UI Emoji"/>
          <w:lang w:val="en-IN"/>
        </w:rPr>
        <w:t>📌</w:t>
      </w:r>
      <w:r w:rsidRPr="00004A65">
        <w:rPr>
          <w:lang w:val="en-IN"/>
        </w:rPr>
        <w:t xml:space="preserve"> </w:t>
      </w:r>
      <w:r w:rsidRPr="00004A65">
        <w:rPr>
          <w:b/>
          <w:bCs/>
          <w:lang w:val="en-IN"/>
        </w:rPr>
        <w:t>Customizability</w:t>
      </w:r>
    </w:p>
    <w:p w14:paraId="302548E4" w14:textId="77777777" w:rsidR="00004A65" w:rsidRDefault="00004A65" w:rsidP="00004A65">
      <w:pPr>
        <w:numPr>
          <w:ilvl w:val="0"/>
          <w:numId w:val="29"/>
        </w:numPr>
        <w:jc w:val="both"/>
        <w:rPr>
          <w:lang w:val="en-IN"/>
        </w:rPr>
      </w:pPr>
      <w:r w:rsidRPr="00004A65">
        <w:rPr>
          <w:lang w:val="en-IN"/>
        </w:rPr>
        <w:t xml:space="preserve">It is </w:t>
      </w:r>
      <w:r w:rsidRPr="00004A65">
        <w:rPr>
          <w:b/>
          <w:bCs/>
          <w:lang w:val="en-IN"/>
        </w:rPr>
        <w:t>highly customizable</w:t>
      </w:r>
      <w:r w:rsidRPr="00004A65">
        <w:rPr>
          <w:lang w:val="en-IN"/>
        </w:rPr>
        <w:t xml:space="preserve"> to suit specific business requirements, thanks to its </w:t>
      </w:r>
      <w:r w:rsidRPr="00004A65">
        <w:rPr>
          <w:b/>
          <w:bCs/>
          <w:lang w:val="en-IN"/>
        </w:rPr>
        <w:t>open-source nature</w:t>
      </w:r>
      <w:r w:rsidRPr="00004A65">
        <w:rPr>
          <w:lang w:val="en-IN"/>
        </w:rPr>
        <w:t>.</w:t>
      </w:r>
    </w:p>
    <w:p w14:paraId="0E3ACBC9" w14:textId="77777777" w:rsidR="00745C05" w:rsidRPr="00004A65" w:rsidRDefault="00745C05" w:rsidP="002E6B40">
      <w:pPr>
        <w:jc w:val="both"/>
        <w:rPr>
          <w:lang w:val="en-IN"/>
        </w:rPr>
      </w:pPr>
    </w:p>
    <w:p w14:paraId="216A1E82" w14:textId="77777777" w:rsidR="00004A65" w:rsidRPr="00004A65" w:rsidRDefault="00004A65" w:rsidP="00004A65">
      <w:pPr>
        <w:jc w:val="both"/>
        <w:rPr>
          <w:lang w:val="en-IN"/>
        </w:rPr>
      </w:pPr>
      <w:r w:rsidRPr="00004A65">
        <w:rPr>
          <w:rFonts w:ascii="Segoe UI Emoji" w:hAnsi="Segoe UI Emoji" w:cs="Segoe UI Emoji"/>
          <w:lang w:val="en-IN"/>
        </w:rPr>
        <w:t>📌</w:t>
      </w:r>
      <w:r w:rsidRPr="00004A65">
        <w:rPr>
          <w:lang w:val="en-IN"/>
        </w:rPr>
        <w:t xml:space="preserve"> </w:t>
      </w:r>
      <w:r w:rsidRPr="00004A65">
        <w:rPr>
          <w:b/>
          <w:bCs/>
          <w:lang w:val="en-IN"/>
        </w:rPr>
        <w:t>Integration</w:t>
      </w:r>
    </w:p>
    <w:p w14:paraId="7F21263B" w14:textId="77777777" w:rsidR="00004A65" w:rsidRPr="00004A65" w:rsidRDefault="00004A65" w:rsidP="00004A65">
      <w:pPr>
        <w:numPr>
          <w:ilvl w:val="0"/>
          <w:numId w:val="30"/>
        </w:numPr>
        <w:jc w:val="both"/>
        <w:rPr>
          <w:lang w:val="en-IN"/>
        </w:rPr>
      </w:pPr>
      <w:r w:rsidRPr="00004A65">
        <w:rPr>
          <w:lang w:val="en-IN"/>
        </w:rPr>
        <w:t xml:space="preserve">All modules in Odoo are </w:t>
      </w:r>
      <w:r w:rsidRPr="00004A65">
        <w:rPr>
          <w:b/>
          <w:bCs/>
          <w:lang w:val="en-IN"/>
        </w:rPr>
        <w:t>interconnected</w:t>
      </w:r>
      <w:r w:rsidRPr="00004A65">
        <w:rPr>
          <w:lang w:val="en-IN"/>
        </w:rPr>
        <w:t xml:space="preserve">, enabling </w:t>
      </w:r>
      <w:r w:rsidRPr="00004A65">
        <w:rPr>
          <w:b/>
          <w:bCs/>
          <w:lang w:val="en-IN"/>
        </w:rPr>
        <w:t>seamless data flow</w:t>
      </w:r>
      <w:r w:rsidRPr="00004A65">
        <w:rPr>
          <w:lang w:val="en-IN"/>
        </w:rPr>
        <w:t xml:space="preserve"> between departments.</w:t>
      </w:r>
    </w:p>
    <w:p w14:paraId="35C4B0CD" w14:textId="77777777" w:rsidR="00004A65" w:rsidRPr="00004A65" w:rsidRDefault="00004A65" w:rsidP="00004A65">
      <w:pPr>
        <w:jc w:val="both"/>
        <w:rPr>
          <w:lang w:val="en-IN"/>
        </w:rPr>
      </w:pPr>
      <w:r w:rsidRPr="00004A65">
        <w:rPr>
          <w:rFonts w:ascii="Segoe UI Emoji" w:hAnsi="Segoe UI Emoji" w:cs="Segoe UI Emoji"/>
          <w:lang w:val="en-IN"/>
        </w:rPr>
        <w:t>📌</w:t>
      </w:r>
      <w:r w:rsidRPr="00004A65">
        <w:rPr>
          <w:lang w:val="en-IN"/>
        </w:rPr>
        <w:t xml:space="preserve"> </w:t>
      </w:r>
      <w:r w:rsidRPr="00004A65">
        <w:rPr>
          <w:b/>
          <w:bCs/>
          <w:lang w:val="en-IN"/>
        </w:rPr>
        <w:t>User-Friendly Interface</w:t>
      </w:r>
    </w:p>
    <w:p w14:paraId="55BF7C9E" w14:textId="77777777" w:rsidR="00004A65" w:rsidRPr="00004A65" w:rsidRDefault="00004A65" w:rsidP="00004A65">
      <w:pPr>
        <w:numPr>
          <w:ilvl w:val="0"/>
          <w:numId w:val="31"/>
        </w:numPr>
        <w:jc w:val="both"/>
        <w:rPr>
          <w:lang w:val="en-IN"/>
        </w:rPr>
      </w:pPr>
      <w:r w:rsidRPr="00004A65">
        <w:rPr>
          <w:lang w:val="en-IN"/>
        </w:rPr>
        <w:t xml:space="preserve">The platform has a </w:t>
      </w:r>
      <w:r w:rsidRPr="00004A65">
        <w:rPr>
          <w:b/>
          <w:bCs/>
          <w:lang w:val="en-IN"/>
        </w:rPr>
        <w:t>modern, intuitive UI</w:t>
      </w:r>
      <w:r w:rsidRPr="00004A65">
        <w:rPr>
          <w:lang w:val="en-IN"/>
        </w:rPr>
        <w:t xml:space="preserve"> that is </w:t>
      </w:r>
      <w:r w:rsidRPr="00004A65">
        <w:rPr>
          <w:b/>
          <w:bCs/>
          <w:lang w:val="en-IN"/>
        </w:rPr>
        <w:t>easy to navigate</w:t>
      </w:r>
      <w:r w:rsidRPr="00004A65">
        <w:rPr>
          <w:lang w:val="en-IN"/>
        </w:rPr>
        <w:t>.</w:t>
      </w:r>
    </w:p>
    <w:p w14:paraId="2E1C9291" w14:textId="77777777" w:rsidR="00004A65" w:rsidRPr="00004A65" w:rsidRDefault="00004A65" w:rsidP="00004A65">
      <w:pPr>
        <w:jc w:val="both"/>
        <w:rPr>
          <w:lang w:val="en-IN"/>
        </w:rPr>
      </w:pPr>
      <w:r w:rsidRPr="00004A65">
        <w:rPr>
          <w:rFonts w:ascii="Segoe UI Emoji" w:hAnsi="Segoe UI Emoji" w:cs="Segoe UI Emoji"/>
          <w:lang w:val="en-IN"/>
        </w:rPr>
        <w:t>📌</w:t>
      </w:r>
      <w:r w:rsidRPr="00004A65">
        <w:rPr>
          <w:lang w:val="en-IN"/>
        </w:rPr>
        <w:t xml:space="preserve"> </w:t>
      </w:r>
      <w:r w:rsidRPr="00004A65">
        <w:rPr>
          <w:b/>
          <w:bCs/>
          <w:lang w:val="en-IN"/>
        </w:rPr>
        <w:t>Scalability</w:t>
      </w:r>
    </w:p>
    <w:p w14:paraId="192F7E00" w14:textId="77777777" w:rsidR="00004A65" w:rsidRDefault="00004A65" w:rsidP="00004A65">
      <w:pPr>
        <w:numPr>
          <w:ilvl w:val="0"/>
          <w:numId w:val="32"/>
        </w:numPr>
        <w:jc w:val="both"/>
        <w:rPr>
          <w:lang w:val="en-IN"/>
        </w:rPr>
      </w:pPr>
      <w:r w:rsidRPr="00004A65">
        <w:rPr>
          <w:lang w:val="en-IN"/>
        </w:rPr>
        <w:t xml:space="preserve">It caters to </w:t>
      </w:r>
      <w:r w:rsidRPr="00004A65">
        <w:rPr>
          <w:b/>
          <w:bCs/>
          <w:lang w:val="en-IN"/>
        </w:rPr>
        <w:t>businesses of all sizes</w:t>
      </w:r>
      <w:r w:rsidRPr="00004A65">
        <w:rPr>
          <w:lang w:val="en-IN"/>
        </w:rPr>
        <w:t xml:space="preserve">, from </w:t>
      </w:r>
      <w:r w:rsidRPr="00004A65">
        <w:rPr>
          <w:b/>
          <w:bCs/>
          <w:lang w:val="en-IN"/>
        </w:rPr>
        <w:t>small startups to large enterprises</w:t>
      </w:r>
      <w:r w:rsidRPr="00004A65">
        <w:rPr>
          <w:lang w:val="en-IN"/>
        </w:rPr>
        <w:t>.</w:t>
      </w:r>
    </w:p>
    <w:p w14:paraId="4F2718F2" w14:textId="77777777" w:rsidR="00745C05" w:rsidRPr="00004A65" w:rsidRDefault="00745C05" w:rsidP="00745C05">
      <w:pPr>
        <w:jc w:val="both"/>
        <w:rPr>
          <w:lang w:val="en-IN"/>
        </w:rPr>
      </w:pPr>
    </w:p>
    <w:p w14:paraId="4E0177C0" w14:textId="77777777" w:rsidR="00004A65" w:rsidRDefault="00000000" w:rsidP="00004A65">
      <w:pPr>
        <w:jc w:val="both"/>
        <w:rPr>
          <w:lang w:val="en-IN"/>
        </w:rPr>
      </w:pPr>
      <w:r>
        <w:rPr>
          <w:lang w:val="en-IN"/>
        </w:rPr>
        <w:pict w14:anchorId="17863C94">
          <v:rect id="_x0000_i1027" style="width:0;height:1.5pt" o:hralign="center" o:bullet="t" o:hrstd="t" o:hr="t" fillcolor="#a0a0a0" stroked="f"/>
        </w:pict>
      </w:r>
    </w:p>
    <w:p w14:paraId="4530400C" w14:textId="77777777" w:rsidR="00745C05" w:rsidRPr="00004A65" w:rsidRDefault="00745C05" w:rsidP="00004A65">
      <w:pPr>
        <w:jc w:val="both"/>
        <w:rPr>
          <w:lang w:val="en-IN"/>
        </w:rPr>
      </w:pPr>
    </w:p>
    <w:p w14:paraId="295BF1F8" w14:textId="77777777" w:rsidR="00004A65" w:rsidRPr="00004A65" w:rsidRDefault="00004A65" w:rsidP="00004A65">
      <w:pPr>
        <w:jc w:val="both"/>
        <w:rPr>
          <w:b/>
          <w:bCs/>
          <w:lang w:val="en-IN"/>
        </w:rPr>
      </w:pPr>
      <w:r w:rsidRPr="00004A65">
        <w:rPr>
          <w:rFonts w:ascii="Segoe UI Emoji" w:hAnsi="Segoe UI Emoji" w:cs="Segoe UI Emoji"/>
          <w:b/>
          <w:bCs/>
          <w:lang w:val="en-IN"/>
        </w:rPr>
        <w:t>🚀</w:t>
      </w:r>
      <w:r w:rsidRPr="00004A65">
        <w:rPr>
          <w:b/>
          <w:bCs/>
          <w:lang w:val="en-IN"/>
        </w:rPr>
        <w:t xml:space="preserve"> Usage of Odoo</w:t>
      </w:r>
    </w:p>
    <w:p w14:paraId="475E7C2D" w14:textId="77777777" w:rsidR="00004A65" w:rsidRDefault="00004A65" w:rsidP="00004A65">
      <w:pPr>
        <w:jc w:val="both"/>
        <w:rPr>
          <w:lang w:val="en-IN"/>
        </w:rPr>
      </w:pPr>
      <w:r w:rsidRPr="00004A65">
        <w:rPr>
          <w:lang w:val="en-IN"/>
        </w:rPr>
        <w:t xml:space="preserve">Odoo is used across </w:t>
      </w:r>
      <w:r w:rsidRPr="00004A65">
        <w:rPr>
          <w:b/>
          <w:bCs/>
          <w:lang w:val="en-IN"/>
        </w:rPr>
        <w:t>various industries</w:t>
      </w:r>
      <w:r w:rsidRPr="00004A65">
        <w:rPr>
          <w:lang w:val="en-IN"/>
        </w:rPr>
        <w:t xml:space="preserve"> to </w:t>
      </w:r>
      <w:r w:rsidRPr="00004A65">
        <w:rPr>
          <w:b/>
          <w:bCs/>
          <w:lang w:val="en-IN"/>
        </w:rPr>
        <w:t>streamline operations, automate processes, and enhance business efficiency</w:t>
      </w:r>
      <w:r w:rsidRPr="00004A65">
        <w:rPr>
          <w:lang w:val="en-IN"/>
        </w:rPr>
        <w:t xml:space="preserve">. Below are some of its </w:t>
      </w:r>
      <w:r w:rsidRPr="00004A65">
        <w:rPr>
          <w:b/>
          <w:bCs/>
          <w:lang w:val="en-IN"/>
        </w:rPr>
        <w:t>key applications</w:t>
      </w:r>
      <w:r w:rsidRPr="00004A65">
        <w:rPr>
          <w:lang w:val="en-IN"/>
        </w:rPr>
        <w:t>:</w:t>
      </w:r>
    </w:p>
    <w:p w14:paraId="4A5638CB" w14:textId="77777777" w:rsidR="00745C05" w:rsidRDefault="00745C05" w:rsidP="00004A65">
      <w:pPr>
        <w:jc w:val="both"/>
        <w:rPr>
          <w:lang w:val="en-IN"/>
        </w:rPr>
      </w:pPr>
    </w:p>
    <w:p w14:paraId="039BA282" w14:textId="77777777" w:rsidR="001455BA" w:rsidRPr="001455BA" w:rsidRDefault="001455BA" w:rsidP="001455BA">
      <w:pPr>
        <w:jc w:val="both"/>
        <w:rPr>
          <w:b/>
          <w:bCs/>
          <w:lang w:val="en-IN"/>
        </w:rPr>
      </w:pPr>
      <w:r w:rsidRPr="001455BA">
        <w:rPr>
          <w:rFonts w:ascii="Segoe UI Emoji" w:hAnsi="Segoe UI Emoji" w:cs="Segoe UI Emoji"/>
          <w:b/>
          <w:bCs/>
          <w:lang w:val="en-IN"/>
        </w:rPr>
        <w:t>🔹</w:t>
      </w:r>
      <w:r w:rsidRPr="001455BA">
        <w:rPr>
          <w:b/>
          <w:bCs/>
          <w:lang w:val="en-IN"/>
        </w:rPr>
        <w:t xml:space="preserve"> 1. Sales and CRM: Sales and CRM:</w:t>
      </w:r>
    </w:p>
    <w:p w14:paraId="04B60915" w14:textId="77777777" w:rsidR="001455BA" w:rsidRDefault="001455BA" w:rsidP="001455BA">
      <w:pPr>
        <w:jc w:val="both"/>
        <w:rPr>
          <w:lang w:val="en-IN"/>
        </w:rPr>
      </w:pPr>
      <w:r w:rsidRPr="001455BA">
        <w:rPr>
          <w:rFonts w:ascii="Segoe UI Emoji" w:hAnsi="Segoe UI Emoji" w:cs="Segoe UI Emoji"/>
          <w:lang w:val="en-IN"/>
        </w:rPr>
        <w:t>✅</w:t>
      </w:r>
      <w:r w:rsidRPr="001455BA">
        <w:rPr>
          <w:lang w:val="en-IN"/>
        </w:rPr>
        <w:t xml:space="preserve"> Manage </w:t>
      </w:r>
      <w:r w:rsidRPr="001455BA">
        <w:rPr>
          <w:b/>
          <w:bCs/>
          <w:lang w:val="en-IN"/>
        </w:rPr>
        <w:t>leads, opportunities, and customer relationships</w:t>
      </w:r>
      <w:r w:rsidRPr="001455BA">
        <w:rPr>
          <w:lang w:val="en-IN"/>
        </w:rPr>
        <w:t xml:space="preserve">. </w:t>
      </w:r>
      <w:r w:rsidRPr="001455BA">
        <w:rPr>
          <w:rFonts w:ascii="Segoe UI Emoji" w:hAnsi="Segoe UI Emoji" w:cs="Segoe UI Emoji"/>
          <w:lang w:val="en-IN"/>
        </w:rPr>
        <w:t>✅</w:t>
      </w:r>
      <w:r w:rsidRPr="001455BA">
        <w:rPr>
          <w:lang w:val="en-IN"/>
        </w:rPr>
        <w:t xml:space="preserve"> Automate </w:t>
      </w:r>
      <w:r w:rsidRPr="001455BA">
        <w:rPr>
          <w:b/>
          <w:bCs/>
          <w:lang w:val="en-IN"/>
        </w:rPr>
        <w:t>follow-ups</w:t>
      </w:r>
      <w:r w:rsidRPr="001455BA">
        <w:rPr>
          <w:lang w:val="en-IN"/>
        </w:rPr>
        <w:t xml:space="preserve"> and track </w:t>
      </w:r>
      <w:r w:rsidRPr="001455BA">
        <w:rPr>
          <w:b/>
          <w:bCs/>
          <w:lang w:val="en-IN"/>
        </w:rPr>
        <w:t>sales performance</w:t>
      </w:r>
      <w:r w:rsidRPr="001455BA">
        <w:rPr>
          <w:lang w:val="en-IN"/>
        </w:rPr>
        <w:t>.</w:t>
      </w:r>
    </w:p>
    <w:p w14:paraId="33E10CA1" w14:textId="77777777" w:rsidR="00745C05" w:rsidRPr="001455BA" w:rsidRDefault="00745C05" w:rsidP="001455BA">
      <w:pPr>
        <w:jc w:val="both"/>
        <w:rPr>
          <w:lang w:val="en-IN"/>
        </w:rPr>
      </w:pPr>
    </w:p>
    <w:p w14:paraId="5687126A" w14:textId="77777777" w:rsidR="001455BA" w:rsidRPr="001455BA" w:rsidRDefault="001455BA" w:rsidP="001455BA">
      <w:pPr>
        <w:jc w:val="both"/>
        <w:rPr>
          <w:b/>
          <w:bCs/>
          <w:lang w:val="en-IN"/>
        </w:rPr>
      </w:pPr>
      <w:r w:rsidRPr="001455BA">
        <w:rPr>
          <w:rFonts w:ascii="Segoe UI Emoji" w:hAnsi="Segoe UI Emoji" w:cs="Segoe UI Emoji"/>
          <w:b/>
          <w:bCs/>
          <w:lang w:val="en-IN"/>
        </w:rPr>
        <w:t>🔹</w:t>
      </w:r>
      <w:r w:rsidRPr="001455BA">
        <w:rPr>
          <w:b/>
          <w:bCs/>
          <w:lang w:val="en-IN"/>
        </w:rPr>
        <w:t xml:space="preserve"> 2. Accounting and Finance: Accounting and Finance:</w:t>
      </w:r>
    </w:p>
    <w:p w14:paraId="16DA57A8" w14:textId="77777777" w:rsidR="001455BA" w:rsidRDefault="001455BA" w:rsidP="001455BA">
      <w:pPr>
        <w:jc w:val="both"/>
        <w:rPr>
          <w:lang w:val="en-IN"/>
        </w:rPr>
      </w:pPr>
      <w:r w:rsidRPr="001455BA">
        <w:rPr>
          <w:rFonts w:ascii="Segoe UI Emoji" w:hAnsi="Segoe UI Emoji" w:cs="Segoe UI Emoji"/>
          <w:lang w:val="en-IN"/>
        </w:rPr>
        <w:t>✅</w:t>
      </w:r>
      <w:r w:rsidRPr="001455BA">
        <w:rPr>
          <w:lang w:val="en-IN"/>
        </w:rPr>
        <w:t xml:space="preserve"> Handle </w:t>
      </w:r>
      <w:r w:rsidRPr="001455BA">
        <w:rPr>
          <w:b/>
          <w:bCs/>
          <w:lang w:val="en-IN"/>
        </w:rPr>
        <w:t>invoicing, payments, bank reconciliations, and tax calculations</w:t>
      </w:r>
      <w:r w:rsidRPr="001455BA">
        <w:rPr>
          <w:lang w:val="en-IN"/>
        </w:rPr>
        <w:t xml:space="preserve">. </w:t>
      </w:r>
      <w:r w:rsidRPr="001455BA">
        <w:rPr>
          <w:rFonts w:ascii="Segoe UI Emoji" w:hAnsi="Segoe UI Emoji" w:cs="Segoe UI Emoji"/>
          <w:lang w:val="en-IN"/>
        </w:rPr>
        <w:t>✅</w:t>
      </w:r>
      <w:r w:rsidRPr="001455BA">
        <w:rPr>
          <w:lang w:val="en-IN"/>
        </w:rPr>
        <w:t xml:space="preserve"> Generate </w:t>
      </w:r>
      <w:r w:rsidRPr="001455BA">
        <w:rPr>
          <w:b/>
          <w:bCs/>
          <w:lang w:val="en-IN"/>
        </w:rPr>
        <w:t>financial reports</w:t>
      </w:r>
      <w:r w:rsidRPr="001455BA">
        <w:rPr>
          <w:lang w:val="en-IN"/>
        </w:rPr>
        <w:t xml:space="preserve"> for </w:t>
      </w:r>
      <w:r w:rsidRPr="001455BA">
        <w:rPr>
          <w:b/>
          <w:bCs/>
          <w:lang w:val="en-IN"/>
        </w:rPr>
        <w:t>better decision-making</w:t>
      </w:r>
      <w:r w:rsidRPr="001455BA">
        <w:rPr>
          <w:lang w:val="en-IN"/>
        </w:rPr>
        <w:t>.</w:t>
      </w:r>
    </w:p>
    <w:p w14:paraId="499D2CEA" w14:textId="77777777" w:rsidR="00745C05" w:rsidRPr="001455BA" w:rsidRDefault="00745C05" w:rsidP="001455BA">
      <w:pPr>
        <w:jc w:val="both"/>
        <w:rPr>
          <w:lang w:val="en-IN"/>
        </w:rPr>
      </w:pPr>
    </w:p>
    <w:p w14:paraId="51619821" w14:textId="77777777" w:rsidR="001455BA" w:rsidRPr="001455BA" w:rsidRDefault="001455BA" w:rsidP="001455BA">
      <w:pPr>
        <w:jc w:val="both"/>
        <w:rPr>
          <w:b/>
          <w:bCs/>
          <w:lang w:val="en-IN"/>
        </w:rPr>
      </w:pPr>
      <w:r w:rsidRPr="001455BA">
        <w:rPr>
          <w:rFonts w:ascii="Segoe UI Emoji" w:hAnsi="Segoe UI Emoji" w:cs="Segoe UI Emoji"/>
          <w:b/>
          <w:bCs/>
          <w:lang w:val="en-IN"/>
        </w:rPr>
        <w:t>🔹</w:t>
      </w:r>
      <w:r w:rsidRPr="001455BA">
        <w:rPr>
          <w:b/>
          <w:bCs/>
          <w:lang w:val="en-IN"/>
        </w:rPr>
        <w:t xml:space="preserve"> 3. Human Resources (HR): Human Resources (HR):</w:t>
      </w:r>
    </w:p>
    <w:p w14:paraId="28160A7F" w14:textId="77777777" w:rsidR="001455BA" w:rsidRDefault="001455BA" w:rsidP="001455BA">
      <w:pPr>
        <w:jc w:val="both"/>
        <w:rPr>
          <w:lang w:val="en-IN"/>
        </w:rPr>
      </w:pPr>
      <w:r w:rsidRPr="001455BA">
        <w:rPr>
          <w:rFonts w:ascii="Segoe UI Emoji" w:hAnsi="Segoe UI Emoji" w:cs="Segoe UI Emoji"/>
          <w:lang w:val="en-IN"/>
        </w:rPr>
        <w:t>✅</w:t>
      </w:r>
      <w:r w:rsidRPr="001455BA">
        <w:rPr>
          <w:lang w:val="en-IN"/>
        </w:rPr>
        <w:t xml:space="preserve"> Manage </w:t>
      </w:r>
      <w:r w:rsidRPr="001455BA">
        <w:rPr>
          <w:b/>
          <w:bCs/>
          <w:lang w:val="en-IN"/>
        </w:rPr>
        <w:t>employee information, payroll, and recruitment processes</w:t>
      </w:r>
      <w:r w:rsidRPr="001455BA">
        <w:rPr>
          <w:lang w:val="en-IN"/>
        </w:rPr>
        <w:t xml:space="preserve">. </w:t>
      </w:r>
      <w:r w:rsidRPr="001455BA">
        <w:rPr>
          <w:rFonts w:ascii="Segoe UI Emoji" w:hAnsi="Segoe UI Emoji" w:cs="Segoe UI Emoji"/>
          <w:lang w:val="en-IN"/>
        </w:rPr>
        <w:t>✅</w:t>
      </w:r>
      <w:r w:rsidRPr="001455BA">
        <w:rPr>
          <w:lang w:val="en-IN"/>
        </w:rPr>
        <w:t xml:space="preserve"> Track </w:t>
      </w:r>
      <w:r w:rsidRPr="001455BA">
        <w:rPr>
          <w:b/>
          <w:bCs/>
          <w:lang w:val="en-IN"/>
        </w:rPr>
        <w:t>attendance and performance evaluations</w:t>
      </w:r>
      <w:r w:rsidRPr="001455BA">
        <w:rPr>
          <w:lang w:val="en-IN"/>
        </w:rPr>
        <w:t>.</w:t>
      </w:r>
    </w:p>
    <w:p w14:paraId="6BDB41C3" w14:textId="77777777" w:rsidR="00745C05" w:rsidRPr="001455BA" w:rsidRDefault="00745C05" w:rsidP="001455BA">
      <w:pPr>
        <w:jc w:val="both"/>
        <w:rPr>
          <w:lang w:val="en-IN"/>
        </w:rPr>
      </w:pPr>
    </w:p>
    <w:p w14:paraId="733FE344" w14:textId="77777777" w:rsidR="008B2409" w:rsidRDefault="008B2409" w:rsidP="001455BA">
      <w:pPr>
        <w:jc w:val="both"/>
        <w:rPr>
          <w:rFonts w:ascii="Segoe UI Emoji" w:hAnsi="Segoe UI Emoji" w:cs="Segoe UI Emoji"/>
          <w:b/>
          <w:bCs/>
          <w:lang w:val="en-IN"/>
        </w:rPr>
      </w:pPr>
    </w:p>
    <w:p w14:paraId="709D822D" w14:textId="1313A223" w:rsidR="001455BA" w:rsidRPr="001455BA" w:rsidRDefault="001455BA" w:rsidP="001455BA">
      <w:pPr>
        <w:jc w:val="both"/>
        <w:rPr>
          <w:b/>
          <w:bCs/>
          <w:lang w:val="en-IN"/>
        </w:rPr>
      </w:pPr>
      <w:r w:rsidRPr="001455BA">
        <w:rPr>
          <w:rFonts w:ascii="Segoe UI Emoji" w:hAnsi="Segoe UI Emoji" w:cs="Segoe UI Emoji"/>
          <w:b/>
          <w:bCs/>
          <w:lang w:val="en-IN"/>
        </w:rPr>
        <w:lastRenderedPageBreak/>
        <w:t>🔹</w:t>
      </w:r>
      <w:r w:rsidRPr="001455BA">
        <w:rPr>
          <w:b/>
          <w:bCs/>
          <w:lang w:val="en-IN"/>
        </w:rPr>
        <w:t xml:space="preserve"> 4. Inventory Management: Inventory Management:</w:t>
      </w:r>
    </w:p>
    <w:p w14:paraId="6597E298" w14:textId="77777777" w:rsidR="001455BA" w:rsidRDefault="001455BA" w:rsidP="001455BA">
      <w:pPr>
        <w:jc w:val="both"/>
        <w:rPr>
          <w:lang w:val="en-IN"/>
        </w:rPr>
      </w:pPr>
      <w:r w:rsidRPr="001455BA">
        <w:rPr>
          <w:rFonts w:ascii="Segoe UI Emoji" w:hAnsi="Segoe UI Emoji" w:cs="Segoe UI Emoji"/>
          <w:lang w:val="en-IN"/>
        </w:rPr>
        <w:t>✅</w:t>
      </w:r>
      <w:r w:rsidRPr="001455BA">
        <w:rPr>
          <w:lang w:val="en-IN"/>
        </w:rPr>
        <w:t xml:space="preserve"> Track </w:t>
      </w:r>
      <w:r w:rsidRPr="001455BA">
        <w:rPr>
          <w:b/>
          <w:bCs/>
          <w:lang w:val="en-IN"/>
        </w:rPr>
        <w:t>stock levels, manage warehouses, and automate inventory replenishment</w:t>
      </w:r>
      <w:r w:rsidRPr="001455BA">
        <w:rPr>
          <w:lang w:val="en-IN"/>
        </w:rPr>
        <w:t xml:space="preserve">. </w:t>
      </w:r>
      <w:r w:rsidRPr="001455BA">
        <w:rPr>
          <w:rFonts w:ascii="Segoe UI Emoji" w:hAnsi="Segoe UI Emoji" w:cs="Segoe UI Emoji"/>
          <w:lang w:val="en-IN"/>
        </w:rPr>
        <w:t>✅</w:t>
      </w:r>
      <w:r w:rsidRPr="001455BA">
        <w:rPr>
          <w:lang w:val="en-IN"/>
        </w:rPr>
        <w:t xml:space="preserve"> Optimize </w:t>
      </w:r>
      <w:r w:rsidRPr="001455BA">
        <w:rPr>
          <w:b/>
          <w:bCs/>
          <w:lang w:val="en-IN"/>
        </w:rPr>
        <w:t>supply chain processes</w:t>
      </w:r>
      <w:r w:rsidRPr="001455BA">
        <w:rPr>
          <w:lang w:val="en-IN"/>
        </w:rPr>
        <w:t>.</w:t>
      </w:r>
    </w:p>
    <w:p w14:paraId="4A885B1F" w14:textId="77777777" w:rsidR="00745C05" w:rsidRPr="001455BA" w:rsidRDefault="00745C05" w:rsidP="001455BA">
      <w:pPr>
        <w:jc w:val="both"/>
        <w:rPr>
          <w:lang w:val="en-IN"/>
        </w:rPr>
      </w:pPr>
    </w:p>
    <w:p w14:paraId="0EDCD0F1" w14:textId="77777777" w:rsidR="001455BA" w:rsidRPr="001455BA" w:rsidRDefault="001455BA" w:rsidP="001455BA">
      <w:pPr>
        <w:jc w:val="both"/>
        <w:rPr>
          <w:b/>
          <w:bCs/>
          <w:lang w:val="en-IN"/>
        </w:rPr>
      </w:pPr>
      <w:r w:rsidRPr="001455BA">
        <w:rPr>
          <w:rFonts w:ascii="Segoe UI Emoji" w:hAnsi="Segoe UI Emoji" w:cs="Segoe UI Emoji"/>
          <w:b/>
          <w:bCs/>
          <w:lang w:val="en-IN"/>
        </w:rPr>
        <w:t>🔹</w:t>
      </w:r>
      <w:r w:rsidRPr="001455BA">
        <w:rPr>
          <w:b/>
          <w:bCs/>
          <w:lang w:val="en-IN"/>
        </w:rPr>
        <w:t xml:space="preserve"> 5. E-commerce and Website: E-commerce and Website:</w:t>
      </w:r>
    </w:p>
    <w:p w14:paraId="48485A5C" w14:textId="77777777" w:rsidR="001455BA" w:rsidRDefault="001455BA" w:rsidP="001455BA">
      <w:pPr>
        <w:jc w:val="both"/>
        <w:rPr>
          <w:lang w:val="en-IN"/>
        </w:rPr>
      </w:pPr>
      <w:r w:rsidRPr="001455BA">
        <w:rPr>
          <w:rFonts w:ascii="Segoe UI Emoji" w:hAnsi="Segoe UI Emoji" w:cs="Segoe UI Emoji"/>
          <w:lang w:val="en-IN"/>
        </w:rPr>
        <w:t>✅</w:t>
      </w:r>
      <w:r w:rsidRPr="001455BA">
        <w:rPr>
          <w:lang w:val="en-IN"/>
        </w:rPr>
        <w:t xml:space="preserve"> Build and manage </w:t>
      </w:r>
      <w:r w:rsidRPr="001455BA">
        <w:rPr>
          <w:b/>
          <w:bCs/>
          <w:lang w:val="en-IN"/>
        </w:rPr>
        <w:t>online stores and websites</w:t>
      </w:r>
      <w:r w:rsidRPr="001455BA">
        <w:rPr>
          <w:lang w:val="en-IN"/>
        </w:rPr>
        <w:t xml:space="preserve">. </w:t>
      </w:r>
      <w:r w:rsidRPr="001455BA">
        <w:rPr>
          <w:rFonts w:ascii="Segoe UI Emoji" w:hAnsi="Segoe UI Emoji" w:cs="Segoe UI Emoji"/>
          <w:lang w:val="en-IN"/>
        </w:rPr>
        <w:t>✅</w:t>
      </w:r>
      <w:r w:rsidRPr="001455BA">
        <w:rPr>
          <w:lang w:val="en-IN"/>
        </w:rPr>
        <w:t xml:space="preserve"> Integrate with </w:t>
      </w:r>
      <w:r w:rsidRPr="001455BA">
        <w:rPr>
          <w:b/>
          <w:bCs/>
          <w:lang w:val="en-IN"/>
        </w:rPr>
        <w:t>sales and inventory modules</w:t>
      </w:r>
      <w:r w:rsidRPr="001455BA">
        <w:rPr>
          <w:lang w:val="en-IN"/>
        </w:rPr>
        <w:t xml:space="preserve"> for smooth operations.</w:t>
      </w:r>
    </w:p>
    <w:p w14:paraId="1D1CFD49" w14:textId="77777777" w:rsidR="00745C05" w:rsidRPr="001455BA" w:rsidRDefault="00745C05" w:rsidP="001455BA">
      <w:pPr>
        <w:jc w:val="both"/>
        <w:rPr>
          <w:lang w:val="en-IN"/>
        </w:rPr>
      </w:pPr>
    </w:p>
    <w:p w14:paraId="1ABF46BA" w14:textId="77777777" w:rsidR="001455BA" w:rsidRPr="001455BA" w:rsidRDefault="001455BA" w:rsidP="001455BA">
      <w:pPr>
        <w:jc w:val="both"/>
        <w:rPr>
          <w:b/>
          <w:bCs/>
          <w:lang w:val="en-IN"/>
        </w:rPr>
      </w:pPr>
      <w:r w:rsidRPr="001455BA">
        <w:rPr>
          <w:rFonts w:ascii="Segoe UI Emoji" w:hAnsi="Segoe UI Emoji" w:cs="Segoe UI Emoji"/>
          <w:b/>
          <w:bCs/>
          <w:lang w:val="en-IN"/>
        </w:rPr>
        <w:t>🔹</w:t>
      </w:r>
      <w:r w:rsidRPr="001455BA">
        <w:rPr>
          <w:b/>
          <w:bCs/>
          <w:lang w:val="en-IN"/>
        </w:rPr>
        <w:t xml:space="preserve"> 6. Manufacturing: Manufacturing:</w:t>
      </w:r>
    </w:p>
    <w:p w14:paraId="3709161A" w14:textId="77777777" w:rsidR="001455BA" w:rsidRDefault="001455BA" w:rsidP="001455BA">
      <w:pPr>
        <w:jc w:val="both"/>
        <w:rPr>
          <w:lang w:val="en-IN"/>
        </w:rPr>
      </w:pPr>
      <w:r w:rsidRPr="001455BA">
        <w:rPr>
          <w:rFonts w:ascii="Segoe UI Emoji" w:hAnsi="Segoe UI Emoji" w:cs="Segoe UI Emoji"/>
          <w:lang w:val="en-IN"/>
        </w:rPr>
        <w:t>✅</w:t>
      </w:r>
      <w:r w:rsidRPr="001455BA">
        <w:rPr>
          <w:lang w:val="en-IN"/>
        </w:rPr>
        <w:t xml:space="preserve"> Plan and monitor </w:t>
      </w:r>
      <w:r w:rsidRPr="001455BA">
        <w:rPr>
          <w:b/>
          <w:bCs/>
          <w:lang w:val="en-IN"/>
        </w:rPr>
        <w:t>production schedules and work orders</w:t>
      </w:r>
      <w:r w:rsidRPr="001455BA">
        <w:rPr>
          <w:lang w:val="en-IN"/>
        </w:rPr>
        <w:t xml:space="preserve">. </w:t>
      </w:r>
      <w:r w:rsidRPr="001455BA">
        <w:rPr>
          <w:rFonts w:ascii="Segoe UI Emoji" w:hAnsi="Segoe UI Emoji" w:cs="Segoe UI Emoji"/>
          <w:lang w:val="en-IN"/>
        </w:rPr>
        <w:t>✅</w:t>
      </w:r>
      <w:r w:rsidRPr="001455BA">
        <w:rPr>
          <w:lang w:val="en-IN"/>
        </w:rPr>
        <w:t xml:space="preserve"> Manage </w:t>
      </w:r>
      <w:r w:rsidRPr="001455BA">
        <w:rPr>
          <w:b/>
          <w:bCs/>
          <w:lang w:val="en-IN"/>
        </w:rPr>
        <w:t>bills of materials (BOMs) and production costs</w:t>
      </w:r>
      <w:r w:rsidRPr="001455BA">
        <w:rPr>
          <w:lang w:val="en-IN"/>
        </w:rPr>
        <w:t>.</w:t>
      </w:r>
    </w:p>
    <w:p w14:paraId="7CEE08A1" w14:textId="77777777" w:rsidR="00745C05" w:rsidRPr="001455BA" w:rsidRDefault="00745C05" w:rsidP="001455BA">
      <w:pPr>
        <w:jc w:val="both"/>
        <w:rPr>
          <w:lang w:val="en-IN"/>
        </w:rPr>
      </w:pPr>
    </w:p>
    <w:p w14:paraId="72A1B6B0" w14:textId="77777777" w:rsidR="001455BA" w:rsidRPr="001455BA" w:rsidRDefault="001455BA" w:rsidP="001455BA">
      <w:pPr>
        <w:jc w:val="both"/>
        <w:rPr>
          <w:b/>
          <w:bCs/>
          <w:lang w:val="en-IN"/>
        </w:rPr>
      </w:pPr>
      <w:r w:rsidRPr="001455BA">
        <w:rPr>
          <w:rFonts w:ascii="Segoe UI Emoji" w:hAnsi="Segoe UI Emoji" w:cs="Segoe UI Emoji"/>
          <w:b/>
          <w:bCs/>
          <w:lang w:val="en-IN"/>
        </w:rPr>
        <w:t>🔹</w:t>
      </w:r>
      <w:r w:rsidRPr="001455BA">
        <w:rPr>
          <w:b/>
          <w:bCs/>
          <w:lang w:val="en-IN"/>
        </w:rPr>
        <w:t xml:space="preserve"> 7. Project Management: Project Management:</w:t>
      </w:r>
    </w:p>
    <w:p w14:paraId="40EA7693" w14:textId="77777777" w:rsidR="001455BA" w:rsidRPr="001455BA" w:rsidRDefault="001455BA" w:rsidP="001455BA">
      <w:pPr>
        <w:jc w:val="both"/>
        <w:rPr>
          <w:lang w:val="en-IN"/>
        </w:rPr>
      </w:pPr>
      <w:r w:rsidRPr="001455BA">
        <w:rPr>
          <w:rFonts w:ascii="Segoe UI Emoji" w:hAnsi="Segoe UI Emoji" w:cs="Segoe UI Emoji"/>
          <w:lang w:val="en-IN"/>
        </w:rPr>
        <w:t>✅</w:t>
      </w:r>
      <w:r w:rsidRPr="001455BA">
        <w:rPr>
          <w:lang w:val="en-IN"/>
        </w:rPr>
        <w:t xml:space="preserve"> Assign </w:t>
      </w:r>
      <w:r w:rsidRPr="001455BA">
        <w:rPr>
          <w:b/>
          <w:bCs/>
          <w:lang w:val="en-IN"/>
        </w:rPr>
        <w:t>tasks, set deadlines, and monitor project progress</w:t>
      </w:r>
      <w:r w:rsidRPr="001455BA">
        <w:rPr>
          <w:lang w:val="en-IN"/>
        </w:rPr>
        <w:t xml:space="preserve">. </w:t>
      </w:r>
      <w:r w:rsidRPr="001455BA">
        <w:rPr>
          <w:rFonts w:ascii="Segoe UI Emoji" w:hAnsi="Segoe UI Emoji" w:cs="Segoe UI Emoji"/>
          <w:lang w:val="en-IN"/>
        </w:rPr>
        <w:t>✅</w:t>
      </w:r>
      <w:r w:rsidRPr="001455BA">
        <w:rPr>
          <w:lang w:val="en-IN"/>
        </w:rPr>
        <w:t xml:space="preserve"> Collaborate with </w:t>
      </w:r>
      <w:r w:rsidRPr="001455BA">
        <w:rPr>
          <w:b/>
          <w:bCs/>
          <w:lang w:val="en-IN"/>
        </w:rPr>
        <w:t>team members effectively</w:t>
      </w:r>
      <w:r w:rsidRPr="001455BA">
        <w:rPr>
          <w:lang w:val="en-IN"/>
        </w:rPr>
        <w:t>.</w:t>
      </w:r>
    </w:p>
    <w:p w14:paraId="0A7C0472" w14:textId="77777777" w:rsidR="001455BA" w:rsidRDefault="001455BA" w:rsidP="00004A65">
      <w:pPr>
        <w:jc w:val="both"/>
        <w:rPr>
          <w:lang w:val="en-IN"/>
        </w:rPr>
      </w:pPr>
    </w:p>
    <w:p w14:paraId="51C2C084" w14:textId="77777777" w:rsidR="00004A65" w:rsidRDefault="00000000" w:rsidP="00004A65">
      <w:pPr>
        <w:jc w:val="both"/>
        <w:rPr>
          <w:lang w:val="en-IN"/>
        </w:rPr>
      </w:pPr>
      <w:r>
        <w:rPr>
          <w:lang w:val="en-IN"/>
        </w:rPr>
        <w:pict w14:anchorId="13CEA959">
          <v:rect id="_x0000_i1028" style="width:0;height:1.5pt" o:hralign="center" o:bullet="t" o:hrstd="t" o:hr="t" fillcolor="#a0a0a0" stroked="f"/>
        </w:pict>
      </w:r>
    </w:p>
    <w:p w14:paraId="66F272D2" w14:textId="77777777" w:rsidR="008B2409" w:rsidRPr="00004A65" w:rsidRDefault="008B2409" w:rsidP="00004A65">
      <w:pPr>
        <w:jc w:val="both"/>
        <w:rPr>
          <w:lang w:val="en-IN"/>
        </w:rPr>
      </w:pPr>
    </w:p>
    <w:p w14:paraId="37607A25" w14:textId="77777777" w:rsidR="00004A65" w:rsidRPr="00004A65" w:rsidRDefault="00004A65" w:rsidP="00004A65">
      <w:pPr>
        <w:jc w:val="both"/>
        <w:rPr>
          <w:b/>
          <w:bCs/>
          <w:lang w:val="en-IN"/>
        </w:rPr>
      </w:pPr>
      <w:r w:rsidRPr="00004A65">
        <w:rPr>
          <w:rFonts w:ascii="Segoe UI Emoji" w:hAnsi="Segoe UI Emoji" w:cs="Segoe UI Emoji"/>
          <w:b/>
          <w:bCs/>
          <w:lang w:val="en-IN"/>
        </w:rPr>
        <w:t>🎯</w:t>
      </w:r>
      <w:r w:rsidRPr="00004A65">
        <w:rPr>
          <w:b/>
          <w:bCs/>
          <w:lang w:val="en-IN"/>
        </w:rPr>
        <w:t xml:space="preserve"> Advantages of Using Odoo</w:t>
      </w:r>
    </w:p>
    <w:p w14:paraId="0B3AB064" w14:textId="77777777" w:rsidR="00004A65" w:rsidRPr="00004A65" w:rsidRDefault="00004A65" w:rsidP="00004A65">
      <w:pPr>
        <w:jc w:val="both"/>
        <w:rPr>
          <w:lang w:val="en-IN"/>
        </w:rPr>
      </w:pPr>
      <w:r w:rsidRPr="00004A65">
        <w:rPr>
          <w:rFonts w:ascii="Segoe UI Emoji" w:hAnsi="Segoe UI Emoji" w:cs="Segoe UI Emoji"/>
          <w:lang w:val="en-IN"/>
        </w:rPr>
        <w:t>⭐</w:t>
      </w:r>
      <w:r w:rsidRPr="00004A65">
        <w:rPr>
          <w:lang w:val="en-IN"/>
        </w:rPr>
        <w:t xml:space="preserve"> </w:t>
      </w:r>
      <w:r w:rsidRPr="00004A65">
        <w:rPr>
          <w:b/>
          <w:bCs/>
          <w:lang w:val="en-IN"/>
        </w:rPr>
        <w:t>Cost-Effective:</w:t>
      </w:r>
      <w:r w:rsidRPr="00004A65">
        <w:rPr>
          <w:lang w:val="en-IN"/>
        </w:rPr>
        <w:t xml:space="preserve"> As an </w:t>
      </w:r>
      <w:r w:rsidRPr="00004A65">
        <w:rPr>
          <w:b/>
          <w:bCs/>
          <w:lang w:val="en-IN"/>
        </w:rPr>
        <w:t>open-source solution</w:t>
      </w:r>
      <w:r w:rsidRPr="00004A65">
        <w:rPr>
          <w:lang w:val="en-IN"/>
        </w:rPr>
        <w:t xml:space="preserve">, the </w:t>
      </w:r>
      <w:r w:rsidRPr="00004A65">
        <w:rPr>
          <w:b/>
          <w:bCs/>
          <w:lang w:val="en-IN"/>
        </w:rPr>
        <w:t>basic version of Odoo</w:t>
      </w:r>
      <w:r w:rsidRPr="00004A65">
        <w:rPr>
          <w:lang w:val="en-IN"/>
        </w:rPr>
        <w:t xml:space="preserve"> is </w:t>
      </w:r>
      <w:r w:rsidRPr="00004A65">
        <w:rPr>
          <w:b/>
          <w:bCs/>
          <w:lang w:val="en-IN"/>
        </w:rPr>
        <w:t>free</w:t>
      </w:r>
      <w:r w:rsidRPr="00004A65">
        <w:rPr>
          <w:lang w:val="en-IN"/>
        </w:rPr>
        <w:t xml:space="preserve">, with additional </w:t>
      </w:r>
      <w:r w:rsidRPr="00004A65">
        <w:rPr>
          <w:b/>
          <w:bCs/>
          <w:lang w:val="en-IN"/>
        </w:rPr>
        <w:t>premium modules</w:t>
      </w:r>
      <w:r w:rsidRPr="00004A65">
        <w:rPr>
          <w:lang w:val="en-IN"/>
        </w:rPr>
        <w:t xml:space="preserve"> available for a fee.</w:t>
      </w:r>
    </w:p>
    <w:p w14:paraId="658DA2B9" w14:textId="77777777" w:rsidR="00004A65" w:rsidRPr="00004A65" w:rsidRDefault="00004A65" w:rsidP="00004A65">
      <w:pPr>
        <w:jc w:val="both"/>
        <w:rPr>
          <w:lang w:val="en-IN"/>
        </w:rPr>
      </w:pPr>
      <w:r w:rsidRPr="00004A65">
        <w:rPr>
          <w:rFonts w:ascii="Segoe UI Emoji" w:hAnsi="Segoe UI Emoji" w:cs="Segoe UI Emoji"/>
          <w:lang w:val="en-IN"/>
        </w:rPr>
        <w:t>⭐</w:t>
      </w:r>
      <w:r w:rsidRPr="00004A65">
        <w:rPr>
          <w:lang w:val="en-IN"/>
        </w:rPr>
        <w:t xml:space="preserve"> </w:t>
      </w:r>
      <w:r w:rsidRPr="00004A65">
        <w:rPr>
          <w:b/>
          <w:bCs/>
          <w:lang w:val="en-IN"/>
        </w:rPr>
        <w:t>Flexibility:</w:t>
      </w:r>
      <w:r w:rsidRPr="00004A65">
        <w:rPr>
          <w:lang w:val="en-IN"/>
        </w:rPr>
        <w:t xml:space="preserve"> Businesses can </w:t>
      </w:r>
      <w:r w:rsidRPr="00004A65">
        <w:rPr>
          <w:b/>
          <w:bCs/>
          <w:lang w:val="en-IN"/>
        </w:rPr>
        <w:t>scale and add modules</w:t>
      </w:r>
      <w:r w:rsidRPr="00004A65">
        <w:rPr>
          <w:lang w:val="en-IN"/>
        </w:rPr>
        <w:t xml:space="preserve"> as they grow.</w:t>
      </w:r>
    </w:p>
    <w:p w14:paraId="05A88E78" w14:textId="77777777" w:rsidR="00004A65" w:rsidRPr="00004A65" w:rsidRDefault="00004A65" w:rsidP="00004A65">
      <w:pPr>
        <w:jc w:val="both"/>
        <w:rPr>
          <w:lang w:val="en-IN"/>
        </w:rPr>
      </w:pPr>
      <w:r w:rsidRPr="00004A65">
        <w:rPr>
          <w:rFonts w:ascii="Segoe UI Emoji" w:hAnsi="Segoe UI Emoji" w:cs="Segoe UI Emoji"/>
          <w:lang w:val="en-IN"/>
        </w:rPr>
        <w:t>⭐</w:t>
      </w:r>
      <w:r w:rsidRPr="00004A65">
        <w:rPr>
          <w:lang w:val="en-IN"/>
        </w:rPr>
        <w:t xml:space="preserve"> </w:t>
      </w:r>
      <w:r w:rsidRPr="00004A65">
        <w:rPr>
          <w:b/>
          <w:bCs/>
          <w:lang w:val="en-IN"/>
        </w:rPr>
        <w:t>Automation:</w:t>
      </w:r>
      <w:r w:rsidRPr="00004A65">
        <w:rPr>
          <w:lang w:val="en-IN"/>
        </w:rPr>
        <w:t xml:space="preserve"> Reduces </w:t>
      </w:r>
      <w:r w:rsidRPr="00004A65">
        <w:rPr>
          <w:b/>
          <w:bCs/>
          <w:lang w:val="en-IN"/>
        </w:rPr>
        <w:t>manual tasks</w:t>
      </w:r>
      <w:r w:rsidRPr="00004A65">
        <w:rPr>
          <w:lang w:val="en-IN"/>
        </w:rPr>
        <w:t xml:space="preserve">, improving </w:t>
      </w:r>
      <w:r w:rsidRPr="00004A65">
        <w:rPr>
          <w:b/>
          <w:bCs/>
          <w:lang w:val="en-IN"/>
        </w:rPr>
        <w:t>productivity</w:t>
      </w:r>
      <w:r w:rsidRPr="00004A65">
        <w:rPr>
          <w:lang w:val="en-IN"/>
        </w:rPr>
        <w:t>.</w:t>
      </w:r>
    </w:p>
    <w:p w14:paraId="2E6E3D5A" w14:textId="77777777" w:rsidR="00004A65" w:rsidRDefault="00004A65" w:rsidP="00004A65">
      <w:pPr>
        <w:jc w:val="both"/>
        <w:rPr>
          <w:lang w:val="en-IN"/>
        </w:rPr>
      </w:pPr>
      <w:r w:rsidRPr="00004A65">
        <w:rPr>
          <w:rFonts w:ascii="Segoe UI Emoji" w:hAnsi="Segoe UI Emoji" w:cs="Segoe UI Emoji"/>
          <w:lang w:val="en-IN"/>
        </w:rPr>
        <w:t>⭐</w:t>
      </w:r>
      <w:r w:rsidRPr="00004A65">
        <w:rPr>
          <w:lang w:val="en-IN"/>
        </w:rPr>
        <w:t xml:space="preserve"> </w:t>
      </w:r>
      <w:r w:rsidRPr="00004A65">
        <w:rPr>
          <w:b/>
          <w:bCs/>
          <w:lang w:val="en-IN"/>
        </w:rPr>
        <w:t>Community Support:</w:t>
      </w:r>
      <w:r w:rsidRPr="00004A65">
        <w:rPr>
          <w:lang w:val="en-IN"/>
        </w:rPr>
        <w:t xml:space="preserve"> A vast </w:t>
      </w:r>
      <w:r w:rsidRPr="00004A65">
        <w:rPr>
          <w:b/>
          <w:bCs/>
          <w:lang w:val="en-IN"/>
        </w:rPr>
        <w:t>community of developers and users</w:t>
      </w:r>
      <w:r w:rsidRPr="00004A65">
        <w:rPr>
          <w:lang w:val="en-IN"/>
        </w:rPr>
        <w:t xml:space="preserve"> contributes to its improvement and provides </w:t>
      </w:r>
      <w:r w:rsidRPr="00004A65">
        <w:rPr>
          <w:b/>
          <w:bCs/>
          <w:lang w:val="en-IN"/>
        </w:rPr>
        <w:t>support</w:t>
      </w:r>
      <w:r w:rsidRPr="00004A65">
        <w:rPr>
          <w:lang w:val="en-IN"/>
        </w:rPr>
        <w:t>.</w:t>
      </w:r>
    </w:p>
    <w:p w14:paraId="6F448B00" w14:textId="77777777" w:rsidR="008B2409" w:rsidRPr="00004A65" w:rsidRDefault="008B2409" w:rsidP="00004A65">
      <w:pPr>
        <w:jc w:val="both"/>
        <w:rPr>
          <w:lang w:val="en-IN"/>
        </w:rPr>
      </w:pPr>
    </w:p>
    <w:p w14:paraId="56348288" w14:textId="77777777" w:rsidR="00004A65" w:rsidRDefault="00000000" w:rsidP="00004A65">
      <w:pPr>
        <w:jc w:val="both"/>
        <w:rPr>
          <w:lang w:val="en-IN"/>
        </w:rPr>
      </w:pPr>
      <w:r>
        <w:rPr>
          <w:lang w:val="en-IN"/>
        </w:rPr>
        <w:pict w14:anchorId="7A437BEB">
          <v:rect id="_x0000_i1029" style="width:0;height:1.5pt" o:hralign="center" o:bullet="t" o:hrstd="t" o:hr="t" fillcolor="#a0a0a0" stroked="f"/>
        </w:pict>
      </w:r>
    </w:p>
    <w:p w14:paraId="09F5B75D" w14:textId="77777777" w:rsidR="008B2409" w:rsidRPr="00004A65" w:rsidRDefault="008B2409" w:rsidP="00004A65">
      <w:pPr>
        <w:jc w:val="both"/>
        <w:rPr>
          <w:lang w:val="en-IN"/>
        </w:rPr>
      </w:pPr>
    </w:p>
    <w:p w14:paraId="37807745" w14:textId="77777777" w:rsidR="00004A65" w:rsidRPr="00004A65" w:rsidRDefault="00004A65" w:rsidP="00004A65">
      <w:pPr>
        <w:jc w:val="both"/>
        <w:rPr>
          <w:lang w:val="en-IN"/>
        </w:rPr>
      </w:pPr>
      <w:r w:rsidRPr="00004A65">
        <w:rPr>
          <w:rFonts w:ascii="Segoe UI Emoji" w:hAnsi="Segoe UI Emoji" w:cs="Segoe UI Emoji"/>
          <w:lang w:val="en-IN"/>
        </w:rPr>
        <w:t>💡</w:t>
      </w:r>
      <w:r w:rsidRPr="00004A65">
        <w:rPr>
          <w:lang w:val="en-IN"/>
        </w:rPr>
        <w:t xml:space="preserve"> Odoo's </w:t>
      </w:r>
      <w:r w:rsidRPr="00004A65">
        <w:rPr>
          <w:b/>
          <w:bCs/>
          <w:lang w:val="en-IN"/>
        </w:rPr>
        <w:t>flexibility, affordability, and comprehensive features</w:t>
      </w:r>
      <w:r w:rsidRPr="00004A65">
        <w:rPr>
          <w:lang w:val="en-IN"/>
        </w:rPr>
        <w:t xml:space="preserve"> make it a </w:t>
      </w:r>
      <w:r w:rsidRPr="00004A65">
        <w:rPr>
          <w:b/>
          <w:bCs/>
          <w:lang w:val="en-IN"/>
        </w:rPr>
        <w:t>popular choice</w:t>
      </w:r>
      <w:r w:rsidRPr="00004A65">
        <w:rPr>
          <w:lang w:val="en-IN"/>
        </w:rPr>
        <w:t xml:space="preserve"> for organizations looking to </w:t>
      </w:r>
      <w:r w:rsidRPr="00004A65">
        <w:rPr>
          <w:b/>
          <w:bCs/>
          <w:lang w:val="en-IN"/>
        </w:rPr>
        <w:t>manage and automate their operations efficiently</w:t>
      </w:r>
      <w:r w:rsidRPr="00004A65">
        <w:rPr>
          <w:lang w:val="en-IN"/>
        </w:rPr>
        <w:t xml:space="preserve">. </w:t>
      </w:r>
      <w:r w:rsidRPr="00004A65">
        <w:rPr>
          <w:rFonts w:ascii="Segoe UI Emoji" w:hAnsi="Segoe UI Emoji" w:cs="Segoe UI Emoji"/>
          <w:lang w:val="en-IN"/>
        </w:rPr>
        <w:t>🚀</w:t>
      </w:r>
    </w:p>
    <w:p w14:paraId="577AB9AE" w14:textId="593E7E12" w:rsidR="00004A65" w:rsidRPr="00004A65" w:rsidRDefault="00004A65" w:rsidP="00004A65">
      <w:pPr>
        <w:jc w:val="both"/>
        <w:rPr>
          <w:lang w:val="en-IN"/>
        </w:rPr>
      </w:pPr>
    </w:p>
    <w:sectPr w:rsidR="00004A65" w:rsidRPr="0000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4B1876"/>
    <w:multiLevelType w:val="hybridMultilevel"/>
    <w:tmpl w:val="A1F233BA"/>
    <w:lvl w:ilvl="0" w:tplc="D15C703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7D58AE"/>
    <w:multiLevelType w:val="multilevel"/>
    <w:tmpl w:val="C870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5F1A3C"/>
    <w:multiLevelType w:val="multilevel"/>
    <w:tmpl w:val="4C12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0183E67"/>
    <w:multiLevelType w:val="multilevel"/>
    <w:tmpl w:val="8866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CFF3ABC"/>
    <w:multiLevelType w:val="multilevel"/>
    <w:tmpl w:val="E2CC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8E66DF2"/>
    <w:multiLevelType w:val="multilevel"/>
    <w:tmpl w:val="39C0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F6180C"/>
    <w:multiLevelType w:val="multilevel"/>
    <w:tmpl w:val="5710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CA978E4"/>
    <w:multiLevelType w:val="multilevel"/>
    <w:tmpl w:val="46B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626C3F"/>
    <w:multiLevelType w:val="multilevel"/>
    <w:tmpl w:val="00A2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61462333">
    <w:abstractNumId w:val="26"/>
  </w:num>
  <w:num w:numId="2" w16cid:durableId="1584023304">
    <w:abstractNumId w:val="12"/>
  </w:num>
  <w:num w:numId="3" w16cid:durableId="1115712771">
    <w:abstractNumId w:val="10"/>
  </w:num>
  <w:num w:numId="4" w16cid:durableId="1940602978">
    <w:abstractNumId w:val="29"/>
  </w:num>
  <w:num w:numId="5" w16cid:durableId="81489107">
    <w:abstractNumId w:val="16"/>
  </w:num>
  <w:num w:numId="6" w16cid:durableId="278413940">
    <w:abstractNumId w:val="20"/>
  </w:num>
  <w:num w:numId="7" w16cid:durableId="432483460">
    <w:abstractNumId w:val="23"/>
  </w:num>
  <w:num w:numId="8" w16cid:durableId="1237203052">
    <w:abstractNumId w:val="9"/>
  </w:num>
  <w:num w:numId="9" w16cid:durableId="587034161">
    <w:abstractNumId w:val="7"/>
  </w:num>
  <w:num w:numId="10" w16cid:durableId="422453150">
    <w:abstractNumId w:val="6"/>
  </w:num>
  <w:num w:numId="11" w16cid:durableId="633026219">
    <w:abstractNumId w:val="5"/>
  </w:num>
  <w:num w:numId="12" w16cid:durableId="905531792">
    <w:abstractNumId w:val="4"/>
  </w:num>
  <w:num w:numId="13" w16cid:durableId="1230073723">
    <w:abstractNumId w:val="8"/>
  </w:num>
  <w:num w:numId="14" w16cid:durableId="873228947">
    <w:abstractNumId w:val="3"/>
  </w:num>
  <w:num w:numId="15" w16cid:durableId="1526017654">
    <w:abstractNumId w:val="2"/>
  </w:num>
  <w:num w:numId="16" w16cid:durableId="122164557">
    <w:abstractNumId w:val="1"/>
  </w:num>
  <w:num w:numId="17" w16cid:durableId="421530884">
    <w:abstractNumId w:val="0"/>
  </w:num>
  <w:num w:numId="18" w16cid:durableId="1685786426">
    <w:abstractNumId w:val="17"/>
  </w:num>
  <w:num w:numId="19" w16cid:durableId="1193348134">
    <w:abstractNumId w:val="18"/>
  </w:num>
  <w:num w:numId="20" w16cid:durableId="1422415444">
    <w:abstractNumId w:val="28"/>
  </w:num>
  <w:num w:numId="21" w16cid:durableId="838274044">
    <w:abstractNumId w:val="22"/>
  </w:num>
  <w:num w:numId="22" w16cid:durableId="1039747397">
    <w:abstractNumId w:val="11"/>
  </w:num>
  <w:num w:numId="23" w16cid:durableId="742143830">
    <w:abstractNumId w:val="31"/>
  </w:num>
  <w:num w:numId="24" w16cid:durableId="757796246">
    <w:abstractNumId w:val="13"/>
  </w:num>
  <w:num w:numId="25" w16cid:durableId="158039565">
    <w:abstractNumId w:val="14"/>
  </w:num>
  <w:num w:numId="26" w16cid:durableId="1125732588">
    <w:abstractNumId w:val="15"/>
  </w:num>
  <w:num w:numId="27" w16cid:durableId="29258944">
    <w:abstractNumId w:val="19"/>
  </w:num>
  <w:num w:numId="28" w16cid:durableId="740642041">
    <w:abstractNumId w:val="25"/>
  </w:num>
  <w:num w:numId="29" w16cid:durableId="300421784">
    <w:abstractNumId w:val="21"/>
  </w:num>
  <w:num w:numId="30" w16cid:durableId="1695110675">
    <w:abstractNumId w:val="30"/>
  </w:num>
  <w:num w:numId="31" w16cid:durableId="1828397282">
    <w:abstractNumId w:val="27"/>
  </w:num>
  <w:num w:numId="32" w16cid:durableId="596016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72"/>
    <w:rsid w:val="00004A65"/>
    <w:rsid w:val="00115321"/>
    <w:rsid w:val="001455BA"/>
    <w:rsid w:val="001D6086"/>
    <w:rsid w:val="002E6B40"/>
    <w:rsid w:val="005E6BC8"/>
    <w:rsid w:val="005F1072"/>
    <w:rsid w:val="00645252"/>
    <w:rsid w:val="006D3D74"/>
    <w:rsid w:val="00745C05"/>
    <w:rsid w:val="0083569A"/>
    <w:rsid w:val="008B2409"/>
    <w:rsid w:val="00A9204E"/>
    <w:rsid w:val="00E35ADD"/>
    <w:rsid w:val="00F8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64CD"/>
  <w15:chartTrackingRefBased/>
  <w15:docId w15:val="{5034AF80-6EFA-4995-A71A-F05DD048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F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IN%7b1166F138-6A00-46AB-87A4-2A7809EFCB0F%7d\%7b12C44232-4D9F-48D5-A1BD-5E22B3BEB1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{12C44232-4D9F-48D5-A1BD-5E22B3BEB176}tf02786999_win32</Template>
  <TotalTime>27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Manish Makwana</cp:lastModifiedBy>
  <cp:revision>5</cp:revision>
  <dcterms:created xsi:type="dcterms:W3CDTF">2025-01-19T04:15:00Z</dcterms:created>
  <dcterms:modified xsi:type="dcterms:W3CDTF">2025-02-06T01:04:00Z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